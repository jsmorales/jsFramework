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1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3824"/>
        <w:gridCol w:w="1"/>
        <w:gridCol w:w="3332"/>
        <w:gridCol w:w="1"/>
        <w:gridCol w:w="1399"/>
        <w:gridCol w:w="448"/>
        <w:gridCol w:w="1163"/>
        <w:gridCol w:w="831"/>
      </w:tblGrid>
      <w:tr>
        <w:trPr>
          <w:trHeight w:val="510" w:hRule="exact"/>
        </w:trPr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33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pacing w:before="86" w:after="0"/>
              <w:ind w:left="223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Tabla de contenidos</w:t>
            </w:r>
          </w:p>
        </w:tc>
        <w:tc>
          <w:tcPr>
            <w:tcW w:w="3841" w:type="dxa"/>
            <w:gridSpan w:val="4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98" w:hRule="exact"/>
        </w:trPr>
        <w:tc>
          <w:tcPr>
            <w:tcW w:w="3824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exact" w:line="140" w:before="6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 clase</w:t>
            </w:r>
          </w:p>
        </w:tc>
        <w:tc>
          <w:tcPr>
            <w:tcW w:w="3333" w:type="dxa"/>
            <w:gridSpan w:val="2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exact" w:line="140" w:before="6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exact" w:line="140" w:before="6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exact" w:line="140" w:before="6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>
              <w:top w:val="single" w:sz="4" w:space="0" w:color="000001"/>
            </w:tcBorders>
            <w:shd w:fill="auto" w:val="clear"/>
          </w:tcPr>
          <w:p>
            <w:pPr>
              <w:pStyle w:val="Normal"/>
              <w:spacing w:lineRule="exact" w:line="140" w:before="6" w:after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spacing w:lineRule="exact" w:line="2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2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2 clase_tipo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3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3 cliente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4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4 contenidos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5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5 cotizacion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6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6 cotizacion_material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7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7 datos_generales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8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8 material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9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9 material_propiedad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10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10 propiedad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11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11 tipo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12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12 tipo_usuario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13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13 usuarios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14</w:t>
            </w:r>
          </w:p>
        </w:tc>
      </w:tr>
      <w:tr>
        <w:trPr>
          <w:trHeight w:val="350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14 u_medida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15</w:t>
            </w:r>
          </w:p>
        </w:tc>
      </w:tr>
      <w:tr>
        <w:trPr>
          <w:trHeight w:val="415" w:hRule="exact"/>
        </w:trPr>
        <w:tc>
          <w:tcPr>
            <w:tcW w:w="3824" w:type="dxa"/>
            <w:tcBorders/>
            <w:shd w:fill="auto" w:val="clear"/>
          </w:tcPr>
          <w:p>
            <w:pPr>
              <w:pStyle w:val="Normal"/>
              <w:spacing w:lineRule="exact" w:line="320"/>
              <w:ind w:left="57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15 Esquema relacionado</w:t>
            </w:r>
          </w:p>
        </w:tc>
        <w:tc>
          <w:tcPr>
            <w:tcW w:w="3333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00" w:type="dxa"/>
            <w:gridSpan w:val="2"/>
            <w:tcBorders/>
            <w:shd w:fill="auto" w:val="clear"/>
          </w:tcPr>
          <w:p>
            <w:pPr>
              <w:pStyle w:val="Normal"/>
              <w:spacing w:lineRule="exact" w:line="320"/>
              <w:ind w:left="208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Número</w:t>
            </w:r>
          </w:p>
        </w:tc>
        <w:tc>
          <w:tcPr>
            <w:tcW w:w="448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de</w:t>
            </w:r>
          </w:p>
        </w:tc>
        <w:tc>
          <w:tcPr>
            <w:tcW w:w="1163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página:</w:t>
            </w:r>
          </w:p>
        </w:tc>
        <w:tc>
          <w:tcPr>
            <w:tcW w:w="831" w:type="dxa"/>
            <w:tcBorders/>
            <w:shd w:fill="auto" w:val="clear"/>
          </w:tcPr>
          <w:p>
            <w:pPr>
              <w:pStyle w:val="Normal"/>
              <w:spacing w:lineRule="exact" w:line="320"/>
              <w:ind w:left="45" w:hanging="0"/>
              <w:jc w:val="left"/>
              <w:rPr>
                <w:rFonts w:ascii="DejaVu Sans" w:hAnsi="DejaVu Sans" w:eastAsia="DejaVu Sans" w:cs="DejaVu Sans"/>
                <w:sz w:val="28"/>
                <w:szCs w:val="28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28"/>
                <w:szCs w:val="28"/>
              </w:rPr>
              <w:t>16</w:t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739" w:right="4739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1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clase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09:12:18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492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975"/>
        <w:gridCol w:w="1015"/>
        <w:gridCol w:w="1004"/>
        <w:gridCol w:w="809"/>
        <w:gridCol w:w="843"/>
        <w:gridCol w:w="1474"/>
        <w:gridCol w:w="1290"/>
        <w:gridCol w:w="1436"/>
        <w:gridCol w:w="1646"/>
      </w:tblGrid>
      <w:tr>
        <w:trPr>
          <w:trHeight w:val="454" w:hRule="atLeast"/>
        </w:trPr>
        <w:tc>
          <w:tcPr>
            <w:tcW w:w="9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1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4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6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54" w:hRule="atLeast"/>
        </w:trPr>
        <w:tc>
          <w:tcPr>
            <w:tcW w:w="97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01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00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4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9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</w:t>
            </w:r>
          </w:p>
        </w:tc>
        <w:tc>
          <w:tcPr>
            <w:tcW w:w="10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varchar(20)</w:t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9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fkID_tipo</w:t>
            </w:r>
          </w:p>
        </w:tc>
        <w:tc>
          <w:tcPr>
            <w:tcW w:w="10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0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248" w:right="4248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2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clase_tipo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12:33:06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222"/>
        <w:gridCol w:w="1222"/>
        <w:gridCol w:w="1222"/>
        <w:gridCol w:w="1222"/>
        <w:gridCol w:w="1223"/>
        <w:gridCol w:w="1222"/>
        <w:gridCol w:w="1222"/>
        <w:gridCol w:w="1222"/>
        <w:gridCol w:w="1223"/>
      </w:tblGrid>
      <w:tr>
        <w:trPr/>
        <w:tc>
          <w:tcPr>
            <w:tcW w:w="1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/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1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2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/>
        <w:tc>
          <w:tcPr>
            <w:tcW w:w="122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fkID_clase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122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54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clase.pkID ON UPDATE RESTRICT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RESTRICT</w:t>
            </w:r>
          </w:p>
        </w:tc>
        <w:tc>
          <w:tcPr>
            <w:tcW w:w="1222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fkID_tipo</w:t>
            </w:r>
          </w:p>
        </w:tc>
        <w:tc>
          <w:tcPr>
            <w:tcW w:w="1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12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65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tipo.pkID ON UPDATE RESTRICT ON DELETE RESTRICT</w:t>
            </w:r>
          </w:p>
        </w:tc>
        <w:tc>
          <w:tcPr>
            <w:tcW w:w="12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569" w:right="4569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3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cliente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12:35:25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nombres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apellidos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telefono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varchar(20)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direccion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varchar(10)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email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varchar(20)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142" w:right="4142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4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4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contenidos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09:12:20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varchar(60)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Sí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NULL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contenido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text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Sí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NULL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233" w:right="4233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5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5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cotizacion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12:38:03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fecha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datetime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valor_total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fkID_cliente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42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cliente.pkID ON UPDATE RESTRICT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RESTRICT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fkID_usuario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28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usuarios.pkID ON UPDATE RESTRICT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RESTRICT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3339" w:hanging="0"/>
        <w:jc w:val="left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7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6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cotizacion_material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12:36:09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108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4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fkID_cotizaci on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15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cotizacion.pkID ON UPDATE RESTRICT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RESTRICT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12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fkID_materi al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29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material.pkID ON UPDATE RESTRICT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RESTRICT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11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cantidad_m aterial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3645" w:hanging="0"/>
        <w:jc w:val="left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8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7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datos_generales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09:12:21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titulo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direccion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slogan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telefono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varchar(80)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ubicacion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correo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varchar(80)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copy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407" w:right="4407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9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8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material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12:31:55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varchar(200</w:t>
            </w:r>
          </w:p>
          <w:p>
            <w:pPr>
              <w:pStyle w:val="Normal"/>
              <w:spacing w:before="13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precio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marca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varchar(200</w:t>
            </w:r>
          </w:p>
          <w:p>
            <w:pPr>
              <w:pStyle w:val="Normal"/>
              <w:spacing w:before="13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imagen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varchar(100</w:t>
            </w:r>
          </w:p>
          <w:p>
            <w:pPr>
              <w:pStyle w:val="Normal"/>
              <w:spacing w:before="13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Sí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NULL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fkID_clase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Sí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NULL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54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clase.pkID ON UPDATE RESTRICT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RESTRICT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fkID_tipo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Sí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NULL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65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tipo.pkID ON UPDATE RESTRICT ON DELETE RESTRICT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3331" w:hanging="0"/>
        <w:jc w:val="left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0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9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 xml:space="preserve"> material_propiedad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12:37:10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12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fkID_materi al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fkID_propied ad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14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propiedad.pkID ON UPDATE CASCADE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CASCADE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valor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varchar(200</w:t>
            </w:r>
          </w:p>
          <w:p>
            <w:pPr>
              <w:pStyle w:val="Normal"/>
              <w:spacing w:before="13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83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64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fkID_uMedid a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17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u_medida.pkID ON UPDATE RESTRICT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RESTRICT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099" w:right="4099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1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1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0 propiedad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09:12:22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732" w:right="4732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2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1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1 tipo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09:12:22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varchar(20)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3883" w:right="3883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3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1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2 tipo_usuario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12:35:22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266" w:right="4266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4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1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3 usuarios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12:38:20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alias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pass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nombres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apellidos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numero_cc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300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fkID_tipo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Sí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NULL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7" w:after="0"/>
              <w:ind w:left="57" w:right="2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-&gt; tipo_usuario.pkID ON UPDATE RESTRICT</w:t>
            </w:r>
          </w:p>
          <w:p>
            <w:pPr>
              <w:pStyle w:val="Normal"/>
              <w:spacing w:lineRule="auto" w:line="256"/>
              <w:ind w:left="57" w:right="706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ON DELETE RESTRICT</w:t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40" w:before="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00" w:before="13" w:after="0"/>
        <w:ind w:left="4164" w:right="4164" w:hanging="0"/>
        <w:jc w:val="center"/>
        <w:rPr>
          <w:rFonts w:ascii="DejaVu Sans" w:hAnsi="DejaVu Sans" w:eastAsia="DejaVu Sans" w:cs="DejaVu Sans"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5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840855" cy="293370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840360" cy="292680"/>
                        </a:xfrm>
                      </wpg:grpSpPr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28.35pt;width:538.55pt;height:23pt" coordorigin="567,567" coordsize="10771,460"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  <v:shape id="shape_0" stroked="t" style="position:absolute;left:567;top:567;width:10771;height:460;mso-position-horizontal-relative:page;mso-position-vertical-relative:page">
                  <w10:wrap type="none"/>
                  <v:fill o:detectmouseclick="t" on="false"/>
                  <v:stroke color="black" weight="684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1</w:t>
      </w:r>
      <w:r>
        <w:rPr>
          <w:rFonts w:eastAsia="DejaVu Sans" w:cs="DejaVu Sans" w:ascii="DejaVu Sans" w:hAnsi="DejaVu Sans"/>
          <w:b/>
          <w:spacing w:val="0"/>
          <w:w w:val="100"/>
          <w:position w:val="0"/>
          <w:sz w:val="36"/>
          <w:szCs w:val="36"/>
        </w:rPr>
        <w:t>4 u_medida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39" w:after="0"/>
        <w:ind w:left="164" w:hanging="0"/>
        <w:jc w:val="left"/>
        <w:rPr>
          <w:rFonts w:ascii="DejaVu Sans" w:hAnsi="DejaVu Sans" w:eastAsia="DejaVu Sans" w:cs="DejaVu Sans"/>
          <w:sz w:val="16"/>
          <w:szCs w:val="16"/>
        </w:rPr>
      </w:pPr>
      <w:r>
        <w:rPr>
          <w:rFonts w:eastAsia="DejaVu Sans" w:cs="DejaVu Sans" w:ascii="DejaVu Sans" w:hAnsi="DejaVu Sans"/>
          <w:spacing w:val="0"/>
          <w:w w:val="100"/>
          <w:sz w:val="16"/>
          <w:szCs w:val="16"/>
        </w:rPr>
        <w:t>Creación: 03-11-2015 a las 09:12:23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1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00" w:type="dxa"/>
        <w:jc w:val="left"/>
        <w:tblInd w:w="10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6" w:type="dxa"/>
          <w:bottom w:w="0" w:type="dxa"/>
          <w:right w:w="0" w:type="dxa"/>
        </w:tblCellMar>
        <w:tblLook w:val="01e0"/>
      </w:tblPr>
      <w:tblGrid>
        <w:gridCol w:w="1157"/>
        <w:gridCol w:w="1158"/>
        <w:gridCol w:w="1158"/>
        <w:gridCol w:w="579"/>
        <w:gridCol w:w="868"/>
        <w:gridCol w:w="868"/>
        <w:gridCol w:w="1737"/>
        <w:gridCol w:w="1736"/>
        <w:gridCol w:w="1737"/>
      </w:tblGrid>
      <w:tr>
        <w:trPr>
          <w:trHeight w:val="454" w:hRule="exact"/>
        </w:trPr>
        <w:tc>
          <w:tcPr>
            <w:tcW w:w="11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6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Columna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36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Tipo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139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Atributos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71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NuPlroe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righ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determin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0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adEoxtra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421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Enlaces a</w:t>
            </w:r>
          </w:p>
        </w:tc>
        <w:tc>
          <w:tcPr>
            <w:tcW w:w="1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275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Comentarios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-6" w:type="dxa"/>
            </w:tcMar>
          </w:tcPr>
          <w:p>
            <w:pPr>
              <w:pStyle w:val="Normal"/>
              <w:spacing w:lineRule="exact" w:line="120" w:before="8" w:after="0"/>
              <w:jc w:val="lef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ind w:left="569" w:right="569" w:hanging="0"/>
              <w:jc w:val="center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b/>
                <w:spacing w:val="0"/>
                <w:w w:val="100"/>
                <w:sz w:val="16"/>
                <w:szCs w:val="16"/>
              </w:rPr>
              <w:t>MIME</w:t>
            </w:r>
          </w:p>
        </w:tc>
      </w:tr>
      <w:tr>
        <w:trPr>
          <w:trHeight w:val="433" w:hRule="exact"/>
        </w:trPr>
        <w:tc>
          <w:tcPr>
            <w:tcW w:w="115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pkID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int(11)</w:t>
            </w:r>
          </w:p>
        </w:tc>
        <w:tc>
          <w:tcPr>
            <w:tcW w:w="115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auto" w:line="256" w:before="1" w:after="0"/>
              <w:ind w:left="57" w:right="92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auto_inc rement</w:t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nombre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varchar(50)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17" w:hRule="exact"/>
        </w:trPr>
        <w:tc>
          <w:tcPr>
            <w:tcW w:w="115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abreviatura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varchar(20)</w:t>
            </w:r>
          </w:p>
        </w:tc>
        <w:tc>
          <w:tcPr>
            <w:tcW w:w="11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7" w:after="0"/>
              <w:ind w:left="57" w:hanging="0"/>
              <w:jc w:val="left"/>
              <w:rPr>
                <w:rFonts w:ascii="DejaVu Sans" w:hAnsi="DejaVu Sans" w:eastAsia="DejaVu Sans" w:cs="DejaVu Sans"/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16"/>
                <w:szCs w:val="16"/>
              </w:rPr>
              <w:t>No</w:t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 w:before="3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4" w:before="54" w:after="0"/>
        <w:ind w:left="446" w:right="10349" w:hanging="42"/>
        <w:jc w:val="left"/>
        <w:rPr>
          <w:rFonts w:ascii="DejaVu Sans" w:hAnsi="DejaVu Sans" w:eastAsia="DejaVu Sans" w:cs="DejaVu Sans"/>
          <w:sz w:val="4"/>
          <w:szCs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6">
                <wp:simplePos x="0" y="0"/>
                <wp:positionH relativeFrom="page">
                  <wp:posOffset>531495</wp:posOffset>
                </wp:positionH>
                <wp:positionV relativeFrom="paragraph">
                  <wp:posOffset>33020</wp:posOffset>
                </wp:positionV>
                <wp:extent cx="600075" cy="64643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99400" cy="645840"/>
                        </a:xfrm>
                      </wpg:grpSpPr>
                      <wps:wsp>
                        <wps:cNvSpPr/>
                        <wps:spPr>
                          <a:xfrm flipH="1">
                            <a:off x="169560" y="4572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0000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94400" y="45720"/>
                            <a:ext cx="405000" cy="60012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00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440" y="4572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00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1440" y="3636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00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.85pt;margin-top:2.6pt;width:47.15pt;height:50.8pt" coordorigin="837,52" coordsize="943,1016">
                <v:line id="shape_0" from="1104,124" to="1143,124" stroked="t" style="position:absolute;flip:x;mso-position-horizontal-relative:page">
                  <v:stroke color="#0000d4" weight="1440" joinstyle="round" endcap="flat"/>
                  <v:fill o:detectmouseclick="t" on="false"/>
                </v:line>
                <v:line id="shape_0" from="1143,124" to="1780,1068" stroked="t" style="position:absolute;flip:xy;mso-position-horizontal-relative:page">
                  <v:stroke color="#0000d4" weight="720" joinstyle="round" endcap="flat"/>
                  <v:fill o:detectmouseclick="t" on="false"/>
                </v:line>
                <v:line id="shape_0" from="1123,124" to="1136,137" stroked="t" style="position:absolute;mso-position-horizontal-relative:page">
                  <v:stroke color="#0000d4" weight="720" joinstyle="round" endcap="flat"/>
                  <v:fill o:detectmouseclick="t" on="false"/>
                </v:line>
                <v:line id="shape_0" from="1123,109" to="1136,122" stroked="t" style="position:absolute;flip:y;mso-position-horizontal-relative:page">
                  <v:stroke color="#0000d4" weight="720" joinstyle="round" endcap="flat"/>
                  <v:fill o:detectmouseclick="t" on="false"/>
                </v:line>
                <v:shape id="shape_0" fillcolor="navy" stroked="f" style="position:absolute;left:837;top:52;width:266;height:51;mso-position-horizontal-relative:page">
                  <w10:wrap type="none"/>
                  <v:fill o:detectmouseclick="t" type="solid" color2="#ffff7f"/>
                  <v:stroke color="#3465a4" joinstyle="round" endcap="flat"/>
                </v:shape>
                <v:shape id="shape_0" stroked="t" style="position:absolute;left:837;top:53;width:26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837;top:53;width:26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fillcolor="#d6797b" stroked="f" style="position:absolute;left:837;top:100;width:266;height:51;mso-position-horizontal-relative:page">
                  <w10:wrap type="none"/>
                  <v:fill o:detectmouseclick="t" type="solid" color2="#298684"/>
                  <v:stroke color="#3465a4" joinstyle="round" endcap="flat"/>
                </v:shape>
                <v:shape id="shape_0" stroked="t" style="position:absolute;left:837;top:101;width:26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837;top:101;width:26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837;top:151;width:26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837;top:151;width:26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color w:val="C8C8C8"/>
          <w:spacing w:val="0"/>
          <w:w w:val="100"/>
          <w:sz w:val="4"/>
          <w:szCs w:val="4"/>
        </w:rPr>
        <w:t>p</w:t>
      </w:r>
      <w:r>
        <w:rPr>
          <w:rFonts w:eastAsia="DejaVu Sans" w:cs="DejaVu Sans" w:ascii="DejaVu Sans" w:hAnsi="DejaVu Sans"/>
          <w:b/>
          <w:color w:val="C8C8C8"/>
          <w:spacing w:val="0"/>
          <w:w w:val="100"/>
          <w:sz w:val="4"/>
          <w:szCs w:val="4"/>
        </w:rPr>
        <w:t xml:space="preserve">ropiedad </w:t>
      </w:r>
      <w:r>
        <w:rPr>
          <w:rFonts w:eastAsia="DejaVu Sans" w:cs="DejaVu Sans" w:ascii="DejaVu Sans" w:hAnsi="DejaVu Sans"/>
          <w:color w:val="000000"/>
          <w:spacing w:val="0"/>
          <w:w w:val="100"/>
          <w:sz w:val="4"/>
          <w:szCs w:val="4"/>
        </w:rPr>
        <w:t>pkID nombre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80" w:before="18" w:after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1000" w:type="dxa"/>
        <w:jc w:val="left"/>
        <w:tblInd w:w="1321" w:type="dxa"/>
        <w:tblBorders>
          <w:right w:val="single" w:sz="6" w:space="0" w:color="000001"/>
          <w:insideV w:val="single" w:sz="6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9336"/>
        <w:gridCol w:w="833"/>
      </w:tblGrid>
      <w:tr>
        <w:trPr>
          <w:trHeight w:val="50" w:hRule="exact"/>
        </w:trPr>
        <w:tc>
          <w:tcPr>
            <w:tcW w:w="831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17" w:right="0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b/>
                <w:color w:val="C8C8C8"/>
                <w:spacing w:val="0"/>
                <w:w w:val="100"/>
                <w:sz w:val="4"/>
                <w:szCs w:val="4"/>
              </w:rPr>
              <w:t>material_propiedad</w:t>
            </w:r>
          </w:p>
        </w:tc>
        <w:tc>
          <w:tcPr>
            <w:tcW w:w="833" w:type="dxa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" w:hRule="exact"/>
        </w:trPr>
        <w:tc>
          <w:tcPr>
            <w:tcW w:w="831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pkID</w:t>
            </w:r>
          </w:p>
        </w:tc>
        <w:tc>
          <w:tcPr>
            <w:tcW w:w="833" w:type="dxa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" w:hRule="exact"/>
        </w:trPr>
        <w:tc>
          <w:tcPr>
            <w:tcW w:w="831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fkID_material</w:t>
            </w:r>
          </w:p>
        </w:tc>
        <w:tc>
          <w:tcPr>
            <w:tcW w:w="833" w:type="dxa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" w:hRule="exact"/>
        </w:trPr>
        <w:tc>
          <w:tcPr>
            <w:tcW w:w="831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fkID_propiedad</w:t>
            </w:r>
          </w:p>
        </w:tc>
        <w:tc>
          <w:tcPr>
            <w:tcW w:w="833" w:type="dxa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" w:hRule="exact"/>
        </w:trPr>
        <w:tc>
          <w:tcPr>
            <w:tcW w:w="831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valor</w:t>
            </w:r>
          </w:p>
        </w:tc>
        <w:tc>
          <w:tcPr>
            <w:tcW w:w="833" w:type="dxa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" w:hRule="exact"/>
        </w:trPr>
        <w:tc>
          <w:tcPr>
            <w:tcW w:w="831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fkID_uMedida</w:t>
            </w:r>
          </w:p>
        </w:tc>
        <w:tc>
          <w:tcPr>
            <w:tcW w:w="833" w:type="dxa"/>
            <w:tcBorders>
              <w:left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exact" w:line="220" w:before="4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11000" w:type="dxa"/>
        <w:jc w:val="left"/>
        <w:tblInd w:w="8269" w:type="dxa"/>
        <w:tblBorders>
          <w:right w:val="single" w:sz="6" w:space="0" w:color="000001"/>
          <w:insideV w:val="single" w:sz="6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4"/>
        <w:gridCol w:w="9495"/>
      </w:tblGrid>
      <w:tr>
        <w:trPr>
          <w:trHeight w:val="50" w:hRule="exact"/>
        </w:trPr>
        <w:tc>
          <w:tcPr>
            <w:tcW w:w="1504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58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b/>
                <w:color w:val="C8C8C8"/>
                <w:spacing w:val="0"/>
                <w:w w:val="100"/>
                <w:sz w:val="4"/>
                <w:szCs w:val="4"/>
              </w:rPr>
              <w:t>cliente</w:t>
            </w:r>
          </w:p>
        </w:tc>
      </w:tr>
      <w:tr>
        <w:trPr>
          <w:trHeight w:val="22" w:hRule="exact"/>
        </w:trPr>
        <w:tc>
          <w:tcPr>
            <w:tcW w:w="1504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95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pkID</w:t>
            </w:r>
          </w:p>
        </w:tc>
      </w:tr>
      <w:tr>
        <w:trPr>
          <w:trHeight w:val="28" w:hRule="exact"/>
        </w:trPr>
        <w:tc>
          <w:tcPr>
            <w:tcW w:w="1504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95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" w:hRule="exact"/>
        </w:trPr>
        <w:tc>
          <w:tcPr>
            <w:tcW w:w="1504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nombres</w:t>
            </w:r>
          </w:p>
        </w:tc>
      </w:tr>
      <w:tr>
        <w:trPr>
          <w:trHeight w:val="50" w:hRule="exact"/>
        </w:trPr>
        <w:tc>
          <w:tcPr>
            <w:tcW w:w="1504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apellidos</w:t>
            </w:r>
          </w:p>
        </w:tc>
      </w:tr>
      <w:tr>
        <w:trPr>
          <w:trHeight w:val="50" w:hRule="exact"/>
        </w:trPr>
        <w:tc>
          <w:tcPr>
            <w:tcW w:w="1504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telefono</w:t>
            </w:r>
          </w:p>
        </w:tc>
      </w:tr>
      <w:tr>
        <w:trPr>
          <w:trHeight w:val="50" w:hRule="exact"/>
        </w:trPr>
        <w:tc>
          <w:tcPr>
            <w:tcW w:w="1504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right="0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direccion</w:t>
            </w:r>
          </w:p>
        </w:tc>
      </w:tr>
      <w:tr>
        <w:trPr>
          <w:trHeight w:val="50" w:hRule="exact"/>
        </w:trPr>
        <w:tc>
          <w:tcPr>
            <w:tcW w:w="1504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1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email</w:t>
            </w:r>
          </w:p>
        </w:tc>
      </w:tr>
    </w:tbl>
    <w:p>
      <w:pPr>
        <w:pStyle w:val="Normal"/>
        <w:spacing w:lineRule="exact" w:line="120" w:before="7" w:after="0"/>
        <w:jc w:val="left"/>
        <w:rPr>
          <w:sz w:val="13"/>
          <w:szCs w:val="13"/>
        </w:rPr>
      </w:pPr>
      <w:r>
        <w:rPr>
          <w:sz w:val="13"/>
          <w:szCs w:val="13"/>
        </w:rPr>
      </w:r>
    </w:p>
    <w:p>
      <w:pPr>
        <w:sectPr>
          <w:headerReference w:type="default" r:id="rId2"/>
          <w:footerReference w:type="default" r:id="rId3"/>
          <w:type w:val="nextPage"/>
          <w:pgSz w:w="11920" w:h="16838"/>
          <w:pgMar w:left="460" w:right="460" w:header="51" w:top="320" w:footer="445" w:bottom="502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auto" w:line="254" w:before="54" w:after="0"/>
        <w:ind w:left="1558" w:right="0" w:firstLine="5"/>
        <w:jc w:val="left"/>
        <w:rPr>
          <w:rFonts w:ascii="DejaVu Sans" w:hAnsi="DejaVu Sans" w:eastAsia="DejaVu Sans" w:cs="DejaVu Sans"/>
          <w:sz w:val="4"/>
          <w:szCs w:val="4"/>
        </w:rPr>
      </w:pPr>
      <w:r>
        <w:rPr>
          <w:rFonts w:eastAsia="DejaVu Sans" w:cs="DejaVu Sans" w:ascii="DejaVu Sans" w:hAnsi="DejaVu Sans"/>
          <w:b/>
          <w:color w:val="C8C8C8"/>
          <w:spacing w:val="0"/>
          <w:w w:val="100"/>
          <w:sz w:val="4"/>
          <w:szCs w:val="4"/>
        </w:rPr>
        <w:t xml:space="preserve">clase </w:t>
      </w:r>
      <w:r>
        <w:rPr>
          <w:rFonts w:eastAsia="DejaVu Sans" w:cs="DejaVu Sans" w:ascii="DejaVu Sans" w:hAnsi="DejaVu Sans"/>
          <w:color w:val="000000"/>
          <w:spacing w:val="0"/>
          <w:w w:val="100"/>
          <w:sz w:val="4"/>
          <w:szCs w:val="4"/>
        </w:rPr>
        <w:t>pkID nombre fkID_tipo</w:t>
      </w:r>
    </w:p>
    <w:p>
      <w:pPr>
        <w:pStyle w:val="Normal"/>
        <w:spacing w:lineRule="exact" w:line="100" w:before="2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54"/>
        <w:ind w:left="18" w:right="7618" w:hanging="18"/>
        <w:jc w:val="left"/>
        <w:rPr>
          <w:rFonts w:ascii="DejaVu Sans" w:hAnsi="DejaVu Sans" w:eastAsia="DejaVu Sans" w:cs="DejaVu Sans"/>
          <w:sz w:val="4"/>
          <w:szCs w:val="4"/>
        </w:rPr>
      </w:pPr>
      <w:r>
        <w:br w:type="column"/>
      </w:r>
      <w:r>
        <mc:AlternateContent>
          <mc:Choice Requires="wpg">
            <w:drawing>
              <wp:anchor behindDoc="1" distT="0" distB="0" distL="114300" distR="114300" simplePos="0" locked="0" layoutInCell="1" allowOverlap="1" relativeHeight="27">
                <wp:simplePos x="0" y="0"/>
                <wp:positionH relativeFrom="page">
                  <wp:posOffset>360045</wp:posOffset>
                </wp:positionH>
                <wp:positionV relativeFrom="paragraph">
                  <wp:posOffset>-30480</wp:posOffset>
                </wp:positionV>
                <wp:extent cx="3999230" cy="157924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520" cy="1578600"/>
                        </a:xfrm>
                      </wpg:grpSpPr>
                      <wps:wsp>
                        <wps:cNvSpPr/>
                        <wps:spPr>
                          <a:xfrm>
                            <a:off x="173880" y="60948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52120" y="4428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98720" y="44280"/>
                            <a:ext cx="652680" cy="56448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3600" y="60948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3600" y="60084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56080" y="4428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56080" y="3564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880" y="63936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00ff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7000" y="126000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00ff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720" y="639360"/>
                            <a:ext cx="638280" cy="62028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ff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3600" y="63936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ff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83600" y="63072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ff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840600" y="126000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ff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840600" y="125100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ff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70560" y="25668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d4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06560" y="126000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d4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31400" y="256680"/>
                            <a:ext cx="838800" cy="100332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d4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7040" y="25668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d4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77040" y="24768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d4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9160" y="126000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d4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19160" y="125100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d4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870560" y="22608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00d4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034280" y="4428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00d4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059840" y="44280"/>
                            <a:ext cx="810720" cy="18144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d4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7040" y="22608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d4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877040" y="21708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d4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7240" y="4428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d4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047240" y="3564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d4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80320"/>
                            <a:ext cx="173880" cy="0"/>
                          </a:xfrm>
                          <a:prstGeom prst="line">
                            <a:avLst/>
                          </a:prstGeom>
                          <a:ln w="33120">
                            <a:solidFill>
                              <a:srgbClr val="000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884320" y="152784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ff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069640" y="7560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ff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2094840" y="75600"/>
                            <a:ext cx="789480" cy="145224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90440" y="152784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890440" y="151884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82240" y="7560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082240" y="6660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06880" y="1497240"/>
                            <a:ext cx="25560" cy="0"/>
                          </a:xfrm>
                          <a:prstGeom prst="line">
                            <a:avLst/>
                          </a:prstGeom>
                          <a:ln w="1440">
                            <a:solidFill>
                              <a:srgbClr val="00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232080" y="519480"/>
                            <a:ext cx="766440" cy="97776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216960" y="149724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3216960" y="1488600"/>
                            <a:ext cx="9000" cy="900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08800" y="1468080"/>
                            <a:ext cx="297360" cy="0"/>
                          </a:xfrm>
                          <a:prstGeom prst="line">
                            <a:avLst/>
                          </a:prstGeom>
                          <a:ln w="33120">
                            <a:solidFill>
                              <a:srgbClr val="000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.35pt;margin-top:-2.4pt;width:314.8pt;height:124.25pt" coordorigin="567,-48" coordsize="6296,2485">
                <v:line id="shape_0" from="841,912" to="880,912" stroked="t" style="position:absolute;mso-position-horizontal-relative:page">
                  <v:stroke color="red" weight="1440" joinstyle="round" endcap="flat"/>
                  <v:fill o:detectmouseclick="t" on="false"/>
                </v:line>
                <v:line id="shape_0" from="1909,22" to="1948,22" stroked="t" style="position:absolute;mso-position-horizontal-relative:page">
                  <v:stroke color="red" weight="1440" joinstyle="round" endcap="flat"/>
                  <v:fill o:detectmouseclick="t" on="false"/>
                </v:line>
                <v:line id="shape_0" from="880,22" to="1907,910" stroked="t" style="position:absolute;flip:y;mso-position-horizontal-relative:page">
                  <v:stroke color="red" weight="720" joinstyle="round" endcap="flat"/>
                  <v:fill o:detectmouseclick="t" on="false"/>
                </v:line>
                <v:line id="shape_0" from="856,912" to="869,925" stroked="t" style="position:absolute;flip:x;mso-position-horizontal-relative:page">
                  <v:stroke color="red" weight="720" joinstyle="round" endcap="flat"/>
                  <v:fill o:detectmouseclick="t" on="false"/>
                </v:line>
                <v:line id="shape_0" from="856,898" to="869,911" stroked="t" style="position:absolute;flip:xy;mso-position-horizontal-relative:page">
                  <v:stroke color="red" weight="720" joinstyle="round" endcap="flat"/>
                  <v:fill o:detectmouseclick="t" on="false"/>
                </v:line>
                <v:line id="shape_0" from="1915,22" to="1928,35" stroked="t" style="position:absolute;flip:x;mso-position-horizontal-relative:page">
                  <v:stroke color="red" weight="720" joinstyle="round" endcap="flat"/>
                  <v:fill o:detectmouseclick="t" on="false"/>
                </v:line>
                <v:line id="shape_0" from="1915,8" to="1928,21" stroked="t" style="position:absolute;flip:xy;mso-position-horizontal-relative:page">
                  <v:stroke color="red" weight="720" joinstyle="round" endcap="flat"/>
                  <v:fill o:detectmouseclick="t" on="false"/>
                </v:line>
                <v:line id="shape_0" from="841,959" to="880,959" stroked="t" style="position:absolute;mso-position-horizontal-relative:page">
                  <v:stroke color="lime" weight="1440" joinstyle="round" endcap="flat"/>
                  <v:fill o:detectmouseclick="t" on="false"/>
                </v:line>
                <v:line id="shape_0" from="1885,1936" to="1924,1936" stroked="t" style="position:absolute;mso-position-horizontal-relative:page">
                  <v:stroke color="lime" weight="1440" joinstyle="round" endcap="flat"/>
                  <v:fill o:detectmouseclick="t" on="false"/>
                </v:line>
                <v:line id="shape_0" from="880,959" to="1884,1935" stroked="t" style="position:absolute;mso-position-horizontal-relative:page">
                  <v:stroke color="lime" weight="720" joinstyle="round" endcap="flat"/>
                  <v:fill o:detectmouseclick="t" on="false"/>
                </v:line>
                <v:line id="shape_0" from="856,959" to="869,972" stroked="t" style="position:absolute;flip:x;mso-position-horizontal-relative:page">
                  <v:stroke color="lime" weight="720" joinstyle="round" endcap="flat"/>
                  <v:fill o:detectmouseclick="t" on="false"/>
                </v:line>
                <v:line id="shape_0" from="856,945" to="869,958" stroked="t" style="position:absolute;flip:xy;mso-position-horizontal-relative:page">
                  <v:stroke color="lime" weight="720" joinstyle="round" endcap="flat"/>
                  <v:fill o:detectmouseclick="t" on="false"/>
                </v:line>
                <v:line id="shape_0" from="1891,1936" to="1904,1949" stroked="t" style="position:absolute;flip:x;mso-position-horizontal-relative:page">
                  <v:stroke color="lime" weight="720" joinstyle="round" endcap="flat"/>
                  <v:fill o:detectmouseclick="t" on="false"/>
                </v:line>
                <v:line id="shape_0" from="1891,1922" to="1904,1935" stroked="t" style="position:absolute;flip:xy;mso-position-horizontal-relative:page">
                  <v:stroke color="lime" weight="720" joinstyle="round" endcap="flat"/>
                  <v:fill o:detectmouseclick="t" on="false"/>
                </v:line>
                <v:line id="shape_0" from="3513,356" to="3552,356" stroked="t" style="position:absolute;flip:x;mso-position-horizontal-relative:page">
                  <v:stroke color="#d40000" weight="1440" joinstyle="round" endcap="flat"/>
                  <v:fill o:detectmouseclick="t" on="false"/>
                </v:line>
                <v:line id="shape_0" from="2152,1936" to="2191,1936" stroked="t" style="position:absolute;flip:x;mso-position-horizontal-relative:page">
                  <v:stroke color="#d40000" weight="1440" joinstyle="round" endcap="flat"/>
                  <v:fill o:detectmouseclick="t" on="false"/>
                </v:line>
                <v:line id="shape_0" from="2191,356" to="3511,1935" stroked="t" style="position:absolute;flip:x;mso-position-horizontal-relative:page">
                  <v:stroke color="#d40000" weight="720" joinstyle="round" endcap="flat"/>
                  <v:fill o:detectmouseclick="t" on="false"/>
                </v:line>
                <v:line id="shape_0" from="3523,356" to="3536,369" stroked="t" style="position:absolute;mso-position-horizontal-relative:page">
                  <v:stroke color="#d40000" weight="720" joinstyle="round" endcap="flat"/>
                  <v:fill o:detectmouseclick="t" on="false"/>
                </v:line>
                <v:line id="shape_0" from="3523,342" to="3536,355" stroked="t" style="position:absolute;flip:y;mso-position-horizontal-relative:page">
                  <v:stroke color="#d40000" weight="720" joinstyle="round" endcap="flat"/>
                  <v:fill o:detectmouseclick="t" on="false"/>
                </v:line>
                <v:line id="shape_0" from="2172,1936" to="2185,1949" stroked="t" style="position:absolute;mso-position-horizontal-relative:page">
                  <v:stroke color="#d40000" weight="720" joinstyle="round" endcap="flat"/>
                  <v:fill o:detectmouseclick="t" on="false"/>
                </v:line>
                <v:line id="shape_0" from="2172,1922" to="2185,1935" stroked="t" style="position:absolute;flip:y;mso-position-horizontal-relative:page">
                  <v:stroke color="#d40000" weight="720" joinstyle="round" endcap="flat"/>
                  <v:fill o:detectmouseclick="t" on="false"/>
                </v:line>
                <v:line id="shape_0" from="3513,308" to="3552,308" stroked="t" style="position:absolute;flip:x;mso-position-horizontal-relative:page">
                  <v:stroke color="#00d400" weight="1440" joinstyle="round" endcap="flat"/>
                  <v:fill o:detectmouseclick="t" on="false"/>
                </v:line>
                <v:line id="shape_0" from="2196,22" to="2235,22" stroked="t" style="position:absolute;flip:x;mso-position-horizontal-relative:page">
                  <v:stroke color="#00d400" weight="1440" joinstyle="round" endcap="flat"/>
                  <v:fill o:detectmouseclick="t" on="false"/>
                </v:line>
                <v:line id="shape_0" from="2236,22" to="3512,307" stroked="t" style="position:absolute;flip:xy;mso-position-horizontal-relative:page">
                  <v:stroke color="#00d400" weight="720" joinstyle="round" endcap="flat"/>
                  <v:fill o:detectmouseclick="t" on="false"/>
                </v:line>
                <v:line id="shape_0" from="3523,308" to="3536,321" stroked="t" style="position:absolute;mso-position-horizontal-relative:page">
                  <v:stroke color="#00d400" weight="720" joinstyle="round" endcap="flat"/>
                  <v:fill o:detectmouseclick="t" on="false"/>
                </v:line>
                <v:line id="shape_0" from="3523,294" to="3536,307" stroked="t" style="position:absolute;flip:y;mso-position-horizontal-relative:page">
                  <v:stroke color="#00d400" weight="720" joinstyle="round" endcap="flat"/>
                  <v:fill o:detectmouseclick="t" on="false"/>
                </v:line>
                <v:line id="shape_0" from="2216,22" to="2229,35" stroked="t" style="position:absolute;mso-position-horizontal-relative:page">
                  <v:stroke color="#00d400" weight="720" joinstyle="round" endcap="flat"/>
                  <v:fill o:detectmouseclick="t" on="false"/>
                </v:line>
                <v:line id="shape_0" from="2216,8" to="2229,21" stroked="t" style="position:absolute;flip:y;mso-position-horizontal-relative:page">
                  <v:stroke color="#00d400" weight="720" joinstyle="round" endcap="flat"/>
                  <v:fill o:detectmouseclick="t" on="false"/>
                </v:line>
                <v:shape id="shape_0" fillcolor="navy" stroked="f" style="position:absolute;left:1949;top:-48;width:247;height:51;mso-position-horizontal-relative:page">
                  <w10:wrap type="none"/>
                  <v:fill o:detectmouseclick="t" type="solid" color2="#ffff7f"/>
                  <v:stroke color="#3465a4" joinstyle="round" endcap="flat"/>
                </v:shape>
                <v:shape id="shape_0" stroked="t" style="position:absolute;left:1949;top:-47;width:24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49;top:-47;width:24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fillcolor="#d6797b" stroked="f" style="position:absolute;left:1949;top:1;width:247;height:51;mso-position-horizontal-relative:page">
                  <w10:wrap type="none"/>
                  <v:fill o:detectmouseclick="t" type="solid" color2="#298684"/>
                  <v:stroke color="#3465a4" joinstyle="round" endcap="flat"/>
                </v:shape>
                <v:shape id="shape_0" stroked="t" style="position:absolute;left:1949;top:2;width:24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49;top:2;width:24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49;top:52;width:24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49;top:52;width:24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49;top:100;width:24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49;top:100;width:24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line id="shape_0" from="567,866" to="840,866" stroked="t" style="position:absolute;mso-position-horizontal-relative:page">
                  <v:stroke color="navy" weight="33120" joinstyle="round" endcap="flat"/>
                  <v:fill o:detectmouseclick="t" on="false"/>
                </v:line>
                <v:shape id="shape_0" stroked="t" style="position:absolute;left:567;top:841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67;top:841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67;top:891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67;top:891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67;top:941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67;top:941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line id="shape_0" from="5109,2358" to="5148,2358" stroked="t" style="position:absolute;flip:x;mso-position-horizontal-relative:page">
                  <v:stroke color="fuchsia" weight="1440" joinstyle="round" endcap="flat"/>
                  <v:fill o:detectmouseclick="t" on="false"/>
                </v:line>
                <v:line id="shape_0" from="3826,71" to="3865,71" stroked="t" style="position:absolute;flip:x;mso-position-horizontal-relative:page">
                  <v:stroke color="fuchsia" weight="1440" joinstyle="round" endcap="flat"/>
                  <v:fill o:detectmouseclick="t" on="false"/>
                </v:line>
                <v:line id="shape_0" from="3866,71" to="5108,2357" stroked="t" style="position:absolute;flip:xy;mso-position-horizontal-relative:page">
                  <v:stroke color="fuchsia" weight="720" joinstyle="round" endcap="flat"/>
                  <v:fill o:detectmouseclick="t" on="false"/>
                </v:line>
                <v:line id="shape_0" from="5119,2358" to="5132,2371" stroked="t" style="position:absolute;mso-position-horizontal-relative:page">
                  <v:stroke color="fuchsia" weight="720" joinstyle="round" endcap="flat"/>
                  <v:fill o:detectmouseclick="t" on="false"/>
                </v:line>
                <v:line id="shape_0" from="5119,2344" to="5132,2357" stroked="t" style="position:absolute;flip:y;mso-position-horizontal-relative:page">
                  <v:stroke color="fuchsia" weight="720" joinstyle="round" endcap="flat"/>
                  <v:fill o:detectmouseclick="t" on="false"/>
                </v:line>
                <v:line id="shape_0" from="3846,71" to="3859,84" stroked="t" style="position:absolute;mso-position-horizontal-relative:page">
                  <v:stroke color="fuchsia" weight="720" joinstyle="round" endcap="flat"/>
                  <v:fill o:detectmouseclick="t" on="false"/>
                </v:line>
                <v:line id="shape_0" from="3846,57" to="3859,70" stroked="t" style="position:absolute;flip:y;mso-position-horizontal-relative:page">
                  <v:stroke color="fuchsia" weight="720" joinstyle="round" endcap="flat"/>
                  <v:fill o:detectmouseclick="t" on="false"/>
                </v:line>
                <v:line id="shape_0" from="5617,2310" to="5656,2310" stroked="t" style="position:absolute;mso-position-horizontal-relative:page">
                  <v:stroke color="aqua" weight="1440" joinstyle="round" endcap="flat"/>
                  <v:fill o:detectmouseclick="t" on="false"/>
                </v:line>
                <v:line id="shape_0" from="5657,770" to="6863,2309" stroked="t" style="position:absolute;flip:y;mso-position-horizontal-relative:page">
                  <v:stroke color="aqua" weight="720" joinstyle="round" endcap="flat"/>
                  <v:fill o:detectmouseclick="t" on="false"/>
                </v:line>
                <v:line id="shape_0" from="5633,2310" to="5646,2323" stroked="t" style="position:absolute;flip:x;mso-position-horizontal-relative:page">
                  <v:stroke color="aqua" weight="720" joinstyle="round" endcap="flat"/>
                  <v:fill o:detectmouseclick="t" on="false"/>
                </v:line>
                <v:line id="shape_0" from="5633,2296" to="5646,2309" stroked="t" style="position:absolute;flip:xy;mso-position-horizontal-relative:page">
                  <v:stroke color="aqua" weight="720" joinstyle="round" endcap="flat"/>
                  <v:fill o:detectmouseclick="t" on="false"/>
                </v:line>
                <v:line id="shape_0" from="5148,2264" to="5615,2264" stroked="t" style="position:absolute;mso-position-horizontal-relative:page">
                  <v:stroke color="navy" weight="33120" joinstyle="round" endcap="flat"/>
                  <v:fill o:detectmouseclick="t" on="false"/>
                </v:line>
                <v:shape id="shape_0" stroked="t" style="position:absolute;left:5148;top:2239;width:46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148;top:2239;width:46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148;top:2289;width:46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148;top:2289;width:46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148;top:2338;width:46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148;top:2338;width:46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148;top:2388;width:46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5148;top:2388;width:467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fillcolor="navy" stroked="f" style="position:absolute;left:3552;top:0;width:273;height:51;mso-position-horizontal-relative:page">
                  <w10:wrap type="none"/>
                  <v:fill o:detectmouseclick="t" type="solid" color2="#ffff7f"/>
                  <v:stroke color="#3465a4" joinstyle="round" endcap="flat"/>
                </v:shape>
                <v:shape id="shape_0" stroked="t" style="position:absolute;left:3552;top:0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0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fillcolor="#d6797b" stroked="f" style="position:absolute;left:3552;top:48;width:273;height:51;mso-position-horizontal-relative:page">
                  <w10:wrap type="none"/>
                  <v:fill o:detectmouseclick="t" type="solid" color2="#298684"/>
                  <v:stroke color="#3465a4" joinstyle="round" endcap="flat"/>
                </v:shape>
                <v:shape id="shape_0" stroked="t" style="position:absolute;left:3552;top:4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4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9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9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14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14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198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198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24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24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29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299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348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3552;top:348;width:273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fillcolor="navy" stroked="f" style="position:absolute;left:1925;top:1865;width:226;height:51;mso-position-horizontal-relative:page">
                  <w10:wrap type="none"/>
                  <v:fill o:detectmouseclick="t" type="solid" color2="#ffff7f"/>
                  <v:stroke color="#3465a4" joinstyle="round" endcap="flat"/>
                </v:shape>
                <v:shape id="shape_0" stroked="t" style="position:absolute;left:1925;top:1866;width:22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25;top:1866;width:22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fillcolor="#d6797b" stroked="f" style="position:absolute;left:1925;top:1914;width:226;height:51;mso-position-horizontal-relative:page">
                  <w10:wrap type="none"/>
                  <v:fill o:detectmouseclick="t" type="solid" color2="#298684"/>
                  <v:stroke color="#3465a4" joinstyle="round" endcap="flat"/>
                </v:shape>
                <v:shape id="shape_0" stroked="t" style="position:absolute;left:1925;top:1915;width:22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25;top:1915;width:22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25;top:1965;width:22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  <v:shape id="shape_0" stroked="t" style="position:absolute;left:1925;top:1965;width:226;height:49;mso-position-horizontal-relative:page">
                  <w10:wrap type="none"/>
                  <v:fill o:detectmouseclick="t" on="false"/>
                  <v:stroke color="black" weight="720" joinstyle="round" endcap="flat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28">
                <wp:simplePos x="0" y="0"/>
                <wp:positionH relativeFrom="page">
                  <wp:posOffset>1557655</wp:posOffset>
                </wp:positionH>
                <wp:positionV relativeFrom="paragraph">
                  <wp:posOffset>-1080135</wp:posOffset>
                </wp:positionV>
                <wp:extent cx="1070610" cy="646430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734000">
                          <a:off x="0" y="0"/>
                          <a:ext cx="1069920" cy="64584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1069920" cy="64584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d4d4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5.6pt;margin-top:-103.2pt;width:84.2pt;height:50.8pt" coordorigin="2312,-2064" coordsize="1684,1016">
                <v:line id="shape_0" from="2312,-2064" to="3996,-1048" stroked="t" style="position:absolute;flip:y;mso-position-horizontal-relative:page">
                  <v:stroke color="#d4d400" weight="72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color w:val="C8C8C8"/>
          <w:spacing w:val="0"/>
          <w:w w:val="100"/>
          <w:sz w:val="4"/>
          <w:szCs w:val="4"/>
        </w:rPr>
        <w:t>m</w:t>
      </w:r>
      <w:r>
        <w:rPr>
          <w:rFonts w:eastAsia="DejaVu Sans" w:cs="DejaVu Sans" w:ascii="DejaVu Sans" w:hAnsi="DejaVu Sans"/>
          <w:b/>
          <w:color w:val="C8C8C8"/>
          <w:spacing w:val="0"/>
          <w:w w:val="100"/>
          <w:sz w:val="4"/>
          <w:szCs w:val="4"/>
        </w:rPr>
        <w:t xml:space="preserve">aterial </w:t>
      </w:r>
      <w:r>
        <w:rPr>
          <w:rFonts w:eastAsia="DejaVu Sans" w:cs="DejaVu Sans" w:ascii="DejaVu Sans" w:hAnsi="DejaVu Sans"/>
          <w:color w:val="000000"/>
          <w:spacing w:val="0"/>
          <w:w w:val="100"/>
          <w:sz w:val="4"/>
          <w:szCs w:val="4"/>
        </w:rPr>
        <w:t>pkID nombre precio marca imagen fkID_clase fkID_tipo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2538095</wp:posOffset>
                </wp:positionH>
                <wp:positionV relativeFrom="paragraph">
                  <wp:posOffset>-1357630</wp:posOffset>
                </wp:positionV>
                <wp:extent cx="217805" cy="12763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" cy="1276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43" w:type="dxa"/>
                              <w:jc w:val="left"/>
                              <w:tblInd w:w="0" w:type="dxa"/>
                              <w:tblBorders>
                                <w:right w:val="single" w:sz="6" w:space="0" w:color="000001"/>
                                <w:insideV w:val="single" w:sz="6" w:space="0" w:color="000001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"/>
                              <w:gridCol w:w="302"/>
                            </w:tblGrid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52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b/>
                                      <w:color w:val="C8C8C8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u_medida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  <w:vMerge w:val="restart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pkID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  <w:vMerge w:val="continue"/>
                                  <w:tcBorders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02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right="0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abreviatura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7.15pt;height:10.05pt;mso-wrap-distance-left:9pt;mso-wrap-distance-right:9pt;mso-wrap-distance-top:0pt;mso-wrap-distance-bottom:0pt;margin-top:-106.9pt;mso-position-vertical-relative:text;margin-left:199.85pt;mso-position-horizontal-relative:page">
                <v:textbox inset="0in,0in,0in,0in">
                  <w:txbxContent>
                    <w:tbl>
                      <w:tblPr>
                        <w:tblW w:w="343" w:type="dxa"/>
                        <w:jc w:val="left"/>
                        <w:tblInd w:w="0" w:type="dxa"/>
                        <w:tblBorders>
                          <w:right w:val="single" w:sz="6" w:space="0" w:color="000001"/>
                          <w:insideV w:val="single" w:sz="6" w:space="0" w:color="000001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"/>
                        <w:gridCol w:w="302"/>
                      </w:tblGrid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2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52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b/>
                                <w:color w:val="C8C8C8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u_medida</w:t>
                            </w:r>
                          </w:p>
                        </w:tc>
                      </w:tr>
                      <w:tr>
                        <w:trPr>
                          <w:trHeight w:val="22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2" w:type="dxa"/>
                            <w:vMerge w:val="restart"/>
                            <w:tcBorders>
                              <w:top w:val="single" w:sz="6" w:space="0" w:color="000001"/>
                              <w:left w:val="single" w:sz="6" w:space="0" w:color="000001"/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pkID</w:t>
                            </w:r>
                          </w:p>
                        </w:tc>
                      </w:tr>
                      <w:tr>
                        <w:trPr>
                          <w:trHeight w:val="28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2" w:type="dxa"/>
                            <w:vMerge w:val="continue"/>
                            <w:tcBorders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2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nombre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02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right="0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abreviatura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exact" w:line="180" w:before="9" w:after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54" w:before="54" w:after="0"/>
        <w:ind w:left="176" w:right="10603" w:hanging="35"/>
        <w:jc w:val="left"/>
        <w:rPr>
          <w:rFonts w:ascii="DejaVu Sans" w:hAnsi="DejaVu Sans" w:eastAsia="DejaVu Sans" w:cs="DejaVu Sans"/>
          <w:sz w:val="4"/>
          <w:szCs w:val="4"/>
        </w:rPr>
      </w:pPr>
      <w:r>
        <w:rPr>
          <w:rFonts w:eastAsia="DejaVu Sans" w:cs="DejaVu Sans" w:ascii="DejaVu Sans" w:hAnsi="DejaVu Sans"/>
          <w:b/>
          <w:color w:val="C8C8C8"/>
          <w:spacing w:val="0"/>
          <w:w w:val="100"/>
          <w:sz w:val="4"/>
          <w:szCs w:val="4"/>
        </w:rPr>
        <w:t xml:space="preserve">clase_tipo </w:t>
      </w:r>
      <w:r>
        <w:rPr>
          <w:rFonts w:eastAsia="DejaVu Sans" w:cs="DejaVu Sans" w:ascii="DejaVu Sans" w:hAnsi="DejaVu Sans"/>
          <w:color w:val="000000"/>
          <w:spacing w:val="0"/>
          <w:w w:val="100"/>
          <w:sz w:val="4"/>
          <w:szCs w:val="4"/>
        </w:rPr>
        <w:t>fkID_clase fkID_tipo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20" w:before="1" w:after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54" w:before="54" w:after="0"/>
        <w:ind w:left="1534" w:right="9292" w:firstLine="8"/>
        <w:jc w:val="left"/>
        <w:rPr>
          <w:rFonts w:ascii="DejaVu Sans" w:hAnsi="DejaVu Sans" w:eastAsia="DejaVu Sans" w:cs="DejaVu Sans"/>
          <w:sz w:val="4"/>
          <w:szCs w:val="4"/>
        </w:rPr>
      </w:pPr>
      <w:r>
        <w:rPr>
          <w:rFonts w:eastAsia="DejaVu Sans" w:cs="DejaVu Sans" w:ascii="DejaVu Sans" w:hAnsi="DejaVu Sans"/>
          <w:b/>
          <w:color w:val="C8C8C8"/>
          <w:spacing w:val="0"/>
          <w:w w:val="100"/>
          <w:sz w:val="4"/>
          <w:szCs w:val="4"/>
        </w:rPr>
        <w:t xml:space="preserve">tipo </w:t>
      </w:r>
      <w:r>
        <w:rPr>
          <w:rFonts w:eastAsia="DejaVu Sans" w:cs="DejaVu Sans" w:ascii="DejaVu Sans" w:hAnsi="DejaVu Sans"/>
          <w:color w:val="000000"/>
          <w:spacing w:val="0"/>
          <w:w w:val="100"/>
          <w:sz w:val="4"/>
          <w:szCs w:val="4"/>
        </w:rPr>
        <w:t>pkID nombre</w:t>
      </w:r>
    </w:p>
    <w:p>
      <w:pPr>
        <w:pStyle w:val="Normal"/>
        <w:spacing w:lineRule="exact" w:line="60" w:before="8" w:after="0"/>
        <w:jc w:val="left"/>
        <w:rPr>
          <w:sz w:val="7"/>
          <w:szCs w:val="7"/>
        </w:rPr>
      </w:pPr>
      <w:r>
        <w:rPr>
          <w:sz w:val="7"/>
          <w:szCs w:val="7"/>
        </w:rPr>
      </w:r>
    </w:p>
    <w:tbl>
      <w:tblPr>
        <w:tblW w:w="11000" w:type="dxa"/>
        <w:jc w:val="left"/>
        <w:tblInd w:w="10008" w:type="dxa"/>
        <w:tblBorders>
          <w:right w:val="single" w:sz="6" w:space="0" w:color="000001"/>
          <w:insideV w:val="single" w:sz="6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9721"/>
      </w:tblGrid>
      <w:tr>
        <w:trPr>
          <w:trHeight w:val="50" w:hRule="exact"/>
        </w:trPr>
        <w:tc>
          <w:tcPr>
            <w:tcW w:w="1278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9" w:after="0"/>
              <w:ind w:left="24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b/>
                <w:color w:val="C8C8C8"/>
                <w:spacing w:val="0"/>
                <w:w w:val="100"/>
                <w:sz w:val="4"/>
                <w:szCs w:val="4"/>
              </w:rPr>
              <w:t>tipo_usuario</w:t>
            </w:r>
          </w:p>
        </w:tc>
      </w:tr>
      <w:tr>
        <w:trPr>
          <w:trHeight w:val="22" w:hRule="exact"/>
        </w:trPr>
        <w:tc>
          <w:tcPr>
            <w:tcW w:w="127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21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8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pkID</w:t>
            </w:r>
          </w:p>
        </w:tc>
      </w:tr>
      <w:tr>
        <w:trPr>
          <w:trHeight w:val="28" w:hRule="exact"/>
        </w:trPr>
        <w:tc>
          <w:tcPr>
            <w:tcW w:w="1278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21" w:type="dxa"/>
            <w:vMerge w:val="continue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0" w:hRule="exact"/>
        </w:trPr>
        <w:tc>
          <w:tcPr>
            <w:tcW w:w="1278" w:type="dxa"/>
            <w:tcBorders>
              <w:right w:val="single" w:sz="6" w:space="0" w:color="000001"/>
              <w:insideV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8" w:after="0"/>
              <w:ind w:left="69" w:hanging="0"/>
              <w:jc w:val="left"/>
              <w:rPr>
                <w:rFonts w:ascii="DejaVu Sans" w:hAnsi="DejaVu Sans" w:eastAsia="DejaVu Sans" w:cs="DejaVu Sans"/>
                <w:sz w:val="4"/>
                <w:szCs w:val="4"/>
              </w:rPr>
            </w:pPr>
            <w:r>
              <w:rPr>
                <w:rFonts w:eastAsia="DejaVu Sans" w:cs="DejaVu Sans" w:ascii="DejaVu Sans" w:hAnsi="DejaVu Sans"/>
                <w:spacing w:val="0"/>
                <w:w w:val="100"/>
                <w:sz w:val="4"/>
                <w:szCs w:val="4"/>
              </w:rPr>
              <w:t>nombre</w:t>
            </w:r>
          </w:p>
        </w:tc>
      </w:tr>
    </w:tbl>
    <w:p>
      <w:pPr>
        <w:pStyle w:val="Normal"/>
        <w:spacing w:lineRule="exact" w:line="40"/>
        <w:ind w:left="4691" w:right="5817" w:hanging="0"/>
        <w:jc w:val="center"/>
        <w:rPr>
          <w:rFonts w:ascii="DejaVu Sans" w:hAnsi="DejaVu Sans" w:eastAsia="DejaVu Sans" w:cs="DejaVu Sans"/>
          <w:sz w:val="4"/>
          <w:szCs w:val="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9">
                <wp:simplePos x="0" y="0"/>
                <wp:positionH relativeFrom="page">
                  <wp:posOffset>5759450</wp:posOffset>
                </wp:positionH>
                <wp:positionV relativeFrom="paragraph">
                  <wp:posOffset>-1791335</wp:posOffset>
                </wp:positionV>
                <wp:extent cx="933450" cy="1744980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520600">
                          <a:off x="0" y="0"/>
                          <a:ext cx="932760" cy="1744200"/>
                        </a:xfrm>
                      </wpg:grpSpPr>
                      <wps:wsp>
                        <wps:cNvSpPr/>
                        <wps:spPr>
                          <a:xfrm>
                            <a:off x="0" y="1063800"/>
                            <a:ext cx="756360" cy="68076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0000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0" y="0"/>
                            <a:ext cx="932760" cy="103392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ffff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17pt;margin-top:-148pt;width:73.4pt;height:137.3pt" coordorigin="8340,-2960" coordsize="1468,2746">
                <v:line id="shape_0" from="8340,-1285" to="9530,-214" stroked="t" style="position:absolute;mso-position-horizontal-relative:page">
                  <v:stroke color="blue" weight="720" joinstyle="round" endcap="flat"/>
                  <v:fill o:detectmouseclick="t" on="false"/>
                </v:line>
                <v:line id="shape_0" from="8340,-2960" to="9808,-1333" stroked="t" style="position:absolute;flip:y;mso-position-horizontal-relative:page">
                  <v:stroke color="yellow" weight="72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0">
                <wp:simplePos x="0" y="0"/>
                <wp:positionH relativeFrom="page">
                  <wp:posOffset>10164445</wp:posOffset>
                </wp:positionH>
                <wp:positionV relativeFrom="paragraph">
                  <wp:posOffset>635</wp:posOffset>
                </wp:positionV>
                <wp:extent cx="1046480" cy="91440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1303000">
                          <a:off x="0" y="0"/>
                          <a:ext cx="1045800" cy="90720"/>
                        </a:xfrm>
                      </wpg:grpSpPr>
                      <wps:wsp>
                        <wps:cNvSpPr/>
                        <wps:spPr>
                          <a:xfrm flipV="1">
                            <a:off x="0" y="0"/>
                            <a:ext cx="1045800" cy="90720"/>
                          </a:xfrm>
                          <a:prstGeom prst="line">
                            <a:avLst/>
                          </a:prstGeom>
                          <a:ln w="720">
                            <a:solidFill>
                              <a:srgbClr val="d400d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00.2pt;margin-top:-3.45pt;width:82.3pt;height:7.1pt" coordorigin="16004,-69" coordsize="1646,142">
                <v:line id="shape_0" from="16004,-69" to="17650,73" stroked="t" style="position:absolute;flip:y;mso-position-horizontal-relative:page">
                  <v:stroke color="#d400d4" weight="72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rFonts w:eastAsia="DejaVu Sans" w:cs="DejaVu Sans" w:ascii="DejaVu Sans" w:hAnsi="DejaVu Sans"/>
          <w:b/>
          <w:color w:val="C8C8C8"/>
          <w:spacing w:val="0"/>
          <w:w w:val="98"/>
          <w:sz w:val="4"/>
          <w:szCs w:val="4"/>
        </w:rPr>
        <w:t>c</w:t>
      </w:r>
      <w:r>
        <w:rPr>
          <w:rFonts w:eastAsia="DejaVu Sans" w:cs="DejaVu Sans" w:ascii="DejaVu Sans" w:hAnsi="DejaVu Sans"/>
          <w:b/>
          <w:color w:val="C8C8C8"/>
          <w:spacing w:val="0"/>
          <w:w w:val="98"/>
          <w:sz w:val="4"/>
          <w:szCs w:val="4"/>
        </w:rPr>
        <w:t>otizacion_material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page">
                  <wp:posOffset>6950075</wp:posOffset>
                </wp:positionH>
                <wp:positionV relativeFrom="page">
                  <wp:posOffset>1461135</wp:posOffset>
                </wp:positionV>
                <wp:extent cx="243205" cy="285750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05" cy="2857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83" w:type="dxa"/>
                              <w:jc w:val="left"/>
                              <w:tblInd w:w="0" w:type="dxa"/>
                              <w:tbl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right w:val="single" w:sz="6" w:space="0" w:color="000001"/>
                                <w:insideH w:val="single" w:sz="6" w:space="0" w:color="000001"/>
                                <w:insideV w:val="single" w:sz="6" w:space="0" w:color="000001"/>
                              </w:tblBorders>
                              <w:tblCellMar>
                                <w:top w:w="0" w:type="dxa"/>
                                <w:left w:w="-7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3"/>
                            </w:tblGrid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16" w:right="0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b/>
                                      <w:color w:val="C8C8C8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datos_generales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pkID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titulo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direccion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slogan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telefono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ubicacion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correo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383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copy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9.15pt;height:22.5pt;mso-wrap-distance-left:9pt;mso-wrap-distance-right:9pt;mso-wrap-distance-top:0pt;mso-wrap-distance-bottom:0pt;margin-top:115.05pt;mso-position-vertical-relative:page;margin-left:547.25pt;mso-position-horizontal-relative:page">
                <v:textbox inset="0in,0in,0in,0in">
                  <w:txbxContent>
                    <w:tbl>
                      <w:tblPr>
                        <w:tblW w:w="383" w:type="dxa"/>
                        <w:jc w:val="left"/>
                        <w:tblInd w:w="0" w:type="dxa"/>
                        <w:tblBorders>
                          <w:top w:val="single" w:sz="6" w:space="0" w:color="000001"/>
                          <w:left w:val="single" w:sz="6" w:space="0" w:color="000001"/>
                          <w:bottom w:val="single" w:sz="6" w:space="0" w:color="000001"/>
                          <w:right w:val="single" w:sz="6" w:space="0" w:color="000001"/>
                          <w:insideH w:val="single" w:sz="6" w:space="0" w:color="000001"/>
                          <w:insideV w:val="single" w:sz="6" w:space="0" w:color="000001"/>
                        </w:tblBorders>
                        <w:tblCellMar>
                          <w:top w:w="0" w:type="dxa"/>
                          <w:left w:w="-7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3"/>
                      </w:tblGrid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16" w:right="0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b/>
                                <w:color w:val="C8C8C8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datos_generales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pkID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titulo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direccion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slogan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telefono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ubicacion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correo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383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copy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6985000</wp:posOffset>
                </wp:positionH>
                <wp:positionV relativeFrom="page">
                  <wp:posOffset>2519680</wp:posOffset>
                </wp:positionV>
                <wp:extent cx="171450" cy="12763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" cy="12763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270" w:type="dxa"/>
                              <w:jc w:val="left"/>
                              <w:tblInd w:w="0" w:type="dxa"/>
                              <w:tblBorders>
                                <w:top w:val="single" w:sz="6" w:space="0" w:color="000001"/>
                                <w:left w:val="single" w:sz="6" w:space="0" w:color="000001"/>
                                <w:bottom w:val="single" w:sz="6" w:space="0" w:color="000001"/>
                                <w:right w:val="single" w:sz="6" w:space="0" w:color="000001"/>
                                <w:insideH w:val="single" w:sz="6" w:space="0" w:color="000001"/>
                                <w:insideV w:val="single" w:sz="6" w:space="0" w:color="000001"/>
                              </w:tblBorders>
                              <w:tblCellMar>
                                <w:top w:w="0" w:type="dxa"/>
                                <w:left w:w="-7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70"/>
                            </w:tblGrid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270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20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b/>
                                      <w:color w:val="C8C8C8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contenidos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270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pkID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270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nombre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270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right="0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contenido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3.5pt;height:10.05pt;mso-wrap-distance-left:9pt;mso-wrap-distance-right:9pt;mso-wrap-distance-top:0pt;mso-wrap-distance-bottom:0pt;margin-top:198.4pt;mso-position-vertical-relative:page;margin-left:550pt;mso-position-horizontal-relative:page">
                <v:textbox inset="0in,0in,0in,0in">
                  <w:txbxContent>
                    <w:tbl>
                      <w:tblPr>
                        <w:tblW w:w="270" w:type="dxa"/>
                        <w:jc w:val="left"/>
                        <w:tblInd w:w="0" w:type="dxa"/>
                        <w:tblBorders>
                          <w:top w:val="single" w:sz="6" w:space="0" w:color="000001"/>
                          <w:left w:val="single" w:sz="6" w:space="0" w:color="000001"/>
                          <w:bottom w:val="single" w:sz="6" w:space="0" w:color="000001"/>
                          <w:right w:val="single" w:sz="6" w:space="0" w:color="000001"/>
                          <w:insideH w:val="single" w:sz="6" w:space="0" w:color="000001"/>
                          <w:insideV w:val="single" w:sz="6" w:space="0" w:color="000001"/>
                        </w:tblBorders>
                        <w:tblCellMar>
                          <w:top w:w="0" w:type="dxa"/>
                          <w:left w:w="-7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70"/>
                      </w:tblGrid>
                      <w:tr>
                        <w:trPr>
                          <w:trHeight w:val="50" w:hRule="exact"/>
                        </w:trPr>
                        <w:tc>
                          <w:tcPr>
                            <w:tcW w:w="270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20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b/>
                                <w:color w:val="C8C8C8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contenidos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270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pkID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270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nombre</w:t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270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right="0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contenido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page">
                  <wp:posOffset>4358005</wp:posOffset>
                </wp:positionH>
                <wp:positionV relativeFrom="paragraph">
                  <wp:posOffset>-983615</wp:posOffset>
                </wp:positionV>
                <wp:extent cx="252095" cy="190500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1905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7" w:type="dxa"/>
                              <w:jc w:val="left"/>
                              <w:tblInd w:w="0" w:type="dxa"/>
                              <w:tblBorders>
                                <w:right w:val="single" w:sz="6" w:space="0" w:color="000001"/>
                                <w:insideV w:val="single" w:sz="6" w:space="0" w:color="000001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"/>
                              <w:gridCol w:w="316"/>
                              <w:gridCol w:w="41"/>
                            </w:tblGrid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54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b/>
                                      <w:color w:val="C8C8C8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cotizacion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Merge w:val="restart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pkID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vMerge w:val="restart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vMerge w:val="continue"/>
                                  <w:tcBorders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vMerge w:val="continue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valor_total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fkID_cliente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316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right="0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fkID_usuario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9.85pt;height:15pt;mso-wrap-distance-left:9pt;mso-wrap-distance-right:9pt;mso-wrap-distance-top:0pt;mso-wrap-distance-bottom:0pt;margin-top:-77.45pt;mso-position-vertical-relative:text;margin-left:343.15pt;mso-position-horizontal-relative:page">
                <v:textbox inset="0in,0in,0in,0in">
                  <w:txbxContent>
                    <w:tbl>
                      <w:tblPr>
                        <w:tblW w:w="397" w:type="dxa"/>
                        <w:jc w:val="left"/>
                        <w:tblInd w:w="0" w:type="dxa"/>
                        <w:tblBorders>
                          <w:right w:val="single" w:sz="6" w:space="0" w:color="000001"/>
                          <w:insideV w:val="single" w:sz="6" w:space="0" w:color="000001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"/>
                        <w:gridCol w:w="316"/>
                        <w:gridCol w:w="41"/>
                      </w:tblGrid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54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b/>
                                <w:color w:val="C8C8C8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cotizacion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2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6" w:type="dxa"/>
                            <w:vMerge w:val="restart"/>
                            <w:tcBorders>
                              <w:top w:val="single" w:sz="6" w:space="0" w:color="000001"/>
                              <w:left w:val="single" w:sz="6" w:space="0" w:color="000001"/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pkID</w:t>
                            </w:r>
                          </w:p>
                        </w:tc>
                        <w:tc>
                          <w:tcPr>
                            <w:tcW w:w="41" w:type="dxa"/>
                            <w:vMerge w:val="restart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8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6" w:type="dxa"/>
                            <w:vMerge w:val="continue"/>
                            <w:tcBorders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1" w:type="dxa"/>
                            <w:vMerge w:val="continue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valor_total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fkID_cliente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316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right="0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fkID_usuario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5367020</wp:posOffset>
                </wp:positionH>
                <wp:positionV relativeFrom="paragraph">
                  <wp:posOffset>-181610</wp:posOffset>
                </wp:positionV>
                <wp:extent cx="234315" cy="254000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" cy="2540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69" w:type="dxa"/>
                              <w:jc w:val="left"/>
                              <w:tblInd w:w="0" w:type="dxa"/>
                              <w:tblBorders>
                                <w:right w:val="single" w:sz="6" w:space="0" w:color="000001"/>
                                <w:insideV w:val="single" w:sz="6" w:space="0" w:color="000001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"/>
                              <w:gridCol w:w="288"/>
                              <w:gridCol w:w="41"/>
                            </w:tblGrid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57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b/>
                                      <w:color w:val="C8C8C8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usuarios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vMerge w:val="restart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pkID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vMerge w:val="restart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vMerge w:val="continue"/>
                                  <w:tcBorders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vMerge w:val="continue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alias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pass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nombres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apellidos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right="0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numero_cc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" w:hRule="exact"/>
                              </w:trPr>
                              <w:tc>
                                <w:tcPr>
                                  <w:tcW w:w="40" w:type="dxa"/>
                                  <w:tcBorders>
                                    <w:right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6" w:space="0" w:color="000001"/>
                                    <w:left w:val="single" w:sz="6" w:space="0" w:color="000001"/>
                                    <w:bottom w:val="single" w:sz="6" w:space="0" w:color="000001"/>
                                    <w:right w:val="single" w:sz="6" w:space="0" w:color="000001"/>
                                    <w:insideH w:val="single" w:sz="6" w:space="0" w:color="000001"/>
                                    <w:insideV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spacing w:before="1" w:after="0"/>
                                    <w:ind w:left="69" w:hanging="0"/>
                                    <w:jc w:val="left"/>
                                    <w:rPr>
                                      <w:rFonts w:ascii="DejaVu Sans" w:hAnsi="DejaVu Sans" w:eastAsia="DejaVu Sans" w:cs="DejaVu Sans"/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rFonts w:eastAsia="DejaVu Sans" w:cs="DejaVu Sans" w:ascii="DejaVu Sans" w:hAnsi="DejaVu Sans"/>
                                      <w:spacing w:val="0"/>
                                      <w:w w:val="100"/>
                                      <w:sz w:val="4"/>
                                      <w:szCs w:val="4"/>
                                    </w:rPr>
                                    <w:t>fkID_tipo</w:t>
                                  </w:r>
                                </w:p>
                              </w:tc>
                              <w:tc>
                                <w:tcPr>
                                  <w:tcW w:w="41" w:type="dxa"/>
                                  <w:tcBorders>
                                    <w:left w:val="single" w:sz="6" w:space="0" w:color="000001"/>
                                  </w:tcBorders>
                                  <w:shd w:fill="auto" w:val="clear"/>
                                  <w:tcMar>
                                    <w:left w:w="-7" w:type="dxa"/>
                                  </w:tcMar>
                                </w:tcPr>
                                <w:p>
                                  <w:pPr>
                                    <w:pStyle w:val="Contenidodelmarco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0;width:18.45pt;height:20pt;mso-wrap-distance-left:9pt;mso-wrap-distance-right:9pt;mso-wrap-distance-top:0pt;mso-wrap-distance-bottom:0pt;margin-top:-14.3pt;mso-position-vertical-relative:text;margin-left:422.6pt;mso-position-horizontal-relative:page">
                <v:textbox inset="0in,0in,0in,0in">
                  <w:txbxContent>
                    <w:tbl>
                      <w:tblPr>
                        <w:tblW w:w="369" w:type="dxa"/>
                        <w:jc w:val="left"/>
                        <w:tblInd w:w="0" w:type="dxa"/>
                        <w:tblBorders>
                          <w:right w:val="single" w:sz="6" w:space="0" w:color="000001"/>
                          <w:insideV w:val="single" w:sz="6" w:space="0" w:color="000001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"/>
                        <w:gridCol w:w="288"/>
                        <w:gridCol w:w="41"/>
                      </w:tblGrid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57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b/>
                                <w:color w:val="C8C8C8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usuarios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2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vMerge w:val="restart"/>
                            <w:tcBorders>
                              <w:top w:val="single" w:sz="6" w:space="0" w:color="000001"/>
                              <w:left w:val="single" w:sz="6" w:space="0" w:color="000001"/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pkID</w:t>
                            </w:r>
                          </w:p>
                        </w:tc>
                        <w:tc>
                          <w:tcPr>
                            <w:tcW w:w="41" w:type="dxa"/>
                            <w:vMerge w:val="restart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8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vMerge w:val="continue"/>
                            <w:tcBorders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41" w:type="dxa"/>
                            <w:vMerge w:val="continue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alias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pass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nombres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apellidos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right="0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numero_cc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0" w:hRule="exact"/>
                        </w:trPr>
                        <w:tc>
                          <w:tcPr>
                            <w:tcW w:w="40" w:type="dxa"/>
                            <w:tcBorders>
                              <w:right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6" w:space="0" w:color="000001"/>
                              <w:left w:val="single" w:sz="6" w:space="0" w:color="000001"/>
                              <w:bottom w:val="single" w:sz="6" w:space="0" w:color="000001"/>
                              <w:right w:val="single" w:sz="6" w:space="0" w:color="000001"/>
                              <w:insideH w:val="single" w:sz="6" w:space="0" w:color="000001"/>
                              <w:insideV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spacing w:before="1" w:after="0"/>
                              <w:ind w:left="69" w:hanging="0"/>
                              <w:jc w:val="left"/>
                              <w:rPr>
                                <w:rFonts w:ascii="DejaVu Sans" w:hAnsi="DejaVu Sans" w:eastAsia="DejaVu Sans" w:cs="DejaVu Sans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eastAsia="DejaVu Sans" w:cs="DejaVu Sans" w:ascii="DejaVu Sans" w:hAnsi="DejaVu Sans"/>
                                <w:spacing w:val="0"/>
                                <w:w w:val="100"/>
                                <w:sz w:val="4"/>
                                <w:szCs w:val="4"/>
                              </w:rPr>
                              <w:t>fkID_tipo</w:t>
                            </w:r>
                          </w:p>
                        </w:tc>
                        <w:tc>
                          <w:tcPr>
                            <w:tcW w:w="41" w:type="dxa"/>
                            <w:tcBorders>
                              <w:left w:val="single" w:sz="6" w:space="0" w:color="000001"/>
                            </w:tcBorders>
                            <w:shd w:fill="auto" w:val="clear"/>
                            <w:tcMar>
                              <w:left w:w="-7" w:type="dxa"/>
                            </w:tcMar>
                          </w:tcPr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54" w:before="3" w:after="0"/>
        <w:ind w:left="4758" w:right="5865" w:hanging="0"/>
        <w:jc w:val="left"/>
        <w:rPr/>
      </w:pPr>
      <w:r>
        <w:rPr>
          <w:rFonts w:eastAsia="DejaVu Sans" w:cs="DejaVu Sans" w:ascii="DejaVu Sans" w:hAnsi="DejaVu Sans"/>
          <w:spacing w:val="0"/>
          <w:w w:val="100"/>
          <w:sz w:val="4"/>
          <w:szCs w:val="4"/>
        </w:rPr>
        <w:t>fkID_cotizacion fkID_material cantidad_material</w:t>
      </w:r>
    </w:p>
    <w:sectPr>
      <w:type w:val="continuous"/>
      <w:pgSz w:w="11920" w:h="16838"/>
      <w:pgMar w:left="460" w:right="460" w:header="51" w:top="320" w:footer="445" w:bottom="502" w:gutter="0"/>
      <w:cols w:num="2" w:equalWidth="false" w:sep="false">
        <w:col w:w="1730" w:space="1412"/>
        <w:col w:w="7857"/>
      </w:cols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360045</wp:posOffset>
              </wp:positionH>
              <wp:positionV relativeFrom="page">
                <wp:posOffset>10151745</wp:posOffset>
              </wp:positionV>
              <wp:extent cx="6840855" cy="63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4036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8403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28.35pt;margin-top:799.35pt;width:538.55pt;height:0pt" coordorigin="567,15987" coordsize="10771,0">
              <v:line id="shape_0" from="567,15987" to="11338,15987" stroked="t" style="position:absolute;mso-position-horizontal-relative:page;mso-position-vertical-relative:page">
                <v:stroke color="black" weight="6840" joinstyle="round" endcap="flat"/>
                <v:fill o:detectmouseclick="t" on="fals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1964055</wp:posOffset>
              </wp:positionH>
              <wp:positionV relativeFrom="page">
                <wp:posOffset>10172065</wp:posOffset>
              </wp:positionV>
              <wp:extent cx="2192655" cy="203200"/>
              <wp:effectExtent l="0" t="0" r="0" b="0"/>
              <wp:wrapNone/>
              <wp:docPr id="1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2655" cy="2032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300"/>
                            <w:ind w:left="20" w:right="0" w:hanging="0"/>
                            <w:jc w:val="left"/>
                            <w:rPr/>
                          </w:pPr>
                          <w:r>
                            <w:rPr>
                              <w:rFonts w:eastAsia="DejaVu Sans" w:cs="DejaVu Sans" w:ascii="DejaVu Sans" w:hAnsi="DejaVu Sans"/>
                              <w:spacing w:val="0"/>
                              <w:w w:val="100"/>
                              <w:sz w:val="28"/>
                              <w:szCs w:val="28"/>
                            </w:rPr>
                            <w:t xml:space="preserve">Número de página: </w:t>
                          </w:r>
                          <w:r>
                            <w:rPr>
                              <w:rFonts w:eastAsia="DejaVu Sans" w:cs="DejaVu Sans" w:ascii="DejaVu Sans" w:hAnsi="DejaVu Sans"/>
                              <w:spacing w:val="0"/>
                              <w:w w:val="1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eastAsia="DejaVu Sans" w:cs="DejaVu Sans" w:ascii="DejaVu Sans" w:hAnsi="DejaVu Sans"/>
                              <w:spacing w:val="0"/>
                              <w:w w:val="100"/>
                              <w:sz w:val="28"/>
                              <w:szCs w:val="28"/>
                            </w:rPr>
                            <w:t>/16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2.65pt;height:16pt;mso-wrap-distance-left:9pt;mso-wrap-distance-right:9pt;mso-wrap-distance-top:0pt;mso-wrap-distance-bottom:0pt;margin-top:800.95pt;mso-position-vertical-relative:page;margin-left:154.65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300"/>
                      <w:ind w:left="20" w:right="0" w:hanging="0"/>
                      <w:jc w:val="left"/>
                      <w:rPr/>
                    </w:pPr>
                    <w:r>
                      <w:rPr>
                        <w:rFonts w:eastAsia="DejaVu Sans" w:cs="DejaVu Sans" w:ascii="DejaVu Sans" w:hAnsi="DejaVu Sans"/>
                        <w:spacing w:val="0"/>
                        <w:w w:val="100"/>
                        <w:sz w:val="28"/>
                        <w:szCs w:val="28"/>
                      </w:rPr>
                      <w:t xml:space="preserve">Número de página: </w:t>
                    </w:r>
                    <w:r>
                      <w:rPr>
                        <w:rFonts w:eastAsia="DejaVu Sans" w:cs="DejaVu Sans" w:ascii="DejaVu Sans" w:hAnsi="DejaVu Sans"/>
                        <w:spacing w:val="0"/>
                        <w:w w:val="100"/>
                        <w:sz w:val="28"/>
                        <w:szCs w:val="2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eastAsia="DejaVu Sans" w:cs="DejaVu Sans" w:ascii="DejaVu Sans" w:hAnsi="DejaVu Sans"/>
                        <w:spacing w:val="0"/>
                        <w:w w:val="100"/>
                        <w:sz w:val="28"/>
                        <w:szCs w:val="28"/>
                      </w:rPr>
                      <w:t>/16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4826000</wp:posOffset>
              </wp:positionH>
              <wp:positionV relativeFrom="page">
                <wp:posOffset>10170160</wp:posOffset>
              </wp:positionV>
              <wp:extent cx="2386330" cy="203200"/>
              <wp:effectExtent l="0" t="0" r="0" b="0"/>
              <wp:wrapNone/>
              <wp:docPr id="1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6330" cy="2032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300"/>
                            <w:ind w:left="20" w:right="0" w:hanging="0"/>
                            <w:jc w:val="left"/>
                            <w:rPr>
                              <w:rFonts w:ascii="DejaVu Sans" w:hAnsi="DejaVu Sans" w:eastAsia="DejaVu Sans" w:cs="DejaVu San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DejaVu Sans" w:cs="DejaVu Sans" w:ascii="DejaVu Sans" w:hAnsi="DejaVu Sans"/>
                              <w:spacing w:val="0"/>
                              <w:w w:val="100"/>
                              <w:sz w:val="28"/>
                              <w:szCs w:val="28"/>
                            </w:rPr>
                            <w:t>03-11-2015 a las 17:42:08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7.9pt;height:16pt;mso-wrap-distance-left:9pt;mso-wrap-distance-right:9pt;mso-wrap-distance-top:0pt;mso-wrap-distance-bottom:0pt;margin-top:800.8pt;mso-position-vertical-relative:page;margin-left:380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300"/>
                      <w:ind w:left="20" w:right="0" w:hanging="0"/>
                      <w:jc w:val="left"/>
                      <w:rPr>
                        <w:rFonts w:ascii="DejaVu Sans" w:hAnsi="DejaVu Sans" w:eastAsia="DejaVu Sans" w:cs="DejaVu Sans"/>
                        <w:sz w:val="28"/>
                        <w:szCs w:val="28"/>
                      </w:rPr>
                    </w:pPr>
                    <w:r>
                      <w:rPr>
                        <w:rFonts w:eastAsia="DejaVu Sans" w:cs="DejaVu Sans" w:ascii="DejaVu Sans" w:hAnsi="DejaVu Sans"/>
                        <w:spacing w:val="0"/>
                        <w:w w:val="100"/>
                        <w:sz w:val="28"/>
                        <w:szCs w:val="28"/>
                      </w:rPr>
                      <w:t>03-11-2015 a las 17:42:08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Cs w:val="20"/>
      </w:rPr>
    </w:pPr>
    <w:r>
      <w:rPr>
        <w:sz w:val="20"/>
        <w:szCs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347345</wp:posOffset>
              </wp:positionH>
              <wp:positionV relativeFrom="page">
                <wp:posOffset>19685</wp:posOffset>
              </wp:positionV>
              <wp:extent cx="6864985" cy="203200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64985" cy="2032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tabs>
                              <w:tab w:val="left" w:pos="10780" w:leader="none"/>
                            </w:tabs>
                            <w:spacing w:lineRule="exact" w:line="300"/>
                            <w:ind w:left="20" w:right="0" w:hanging="0"/>
                            <w:jc w:val="left"/>
                            <w:rPr>
                              <w:rFonts w:ascii="DejaVu Sans" w:hAnsi="DejaVu Sans" w:eastAsia="DejaVu Sans" w:cs="DejaVu San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DejaVu Sans" w:cs="DejaVu Sans" w:ascii="DejaVu Sans" w:hAnsi="DejaVu Sans"/>
                              <w:b/>
                              <w:sz w:val="28"/>
                              <w:szCs w:val="28"/>
                              <w:u w:val="single" w:color="000000"/>
                            </w:rPr>
                            <w:t xml:space="preserve">                                         </w:t>
                          </w:r>
                          <w:r>
                            <w:rPr>
                              <w:rFonts w:eastAsia="DejaVu Sans" w:cs="DejaVu Sans" w:ascii="DejaVu Sans" w:hAnsi="DejaVu Sans"/>
                              <w:b/>
                              <w:spacing w:val="15"/>
                              <w:sz w:val="28"/>
                              <w:szCs w:val="28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eastAsia="DejaVu Sans" w:cs="DejaVu Sans" w:ascii="DejaVu Sans" w:hAnsi="DejaVu Sans"/>
                              <w:b/>
                              <w:spacing w:val="0"/>
                              <w:sz w:val="28"/>
                              <w:szCs w:val="28"/>
                              <w:u w:val="single" w:color="000000"/>
                            </w:rPr>
                            <w:t xml:space="preserve">Relacional_brick </w:t>
                            <w:tab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40.55pt;height:16pt;mso-wrap-distance-left:9pt;mso-wrap-distance-right:9pt;mso-wrap-distance-top:0pt;mso-wrap-distance-bottom:0pt;margin-top:1.55pt;mso-position-vertical-relative:page;margin-left:27.35pt;mso-position-horizontal-relative:page">
              <v:textbox inset="0in,0in,0in,0in">
                <w:txbxContent>
                  <w:p>
                    <w:pPr>
                      <w:pStyle w:val="Contenidodelmarco"/>
                      <w:tabs>
                        <w:tab w:val="left" w:pos="10780" w:leader="none"/>
                      </w:tabs>
                      <w:spacing w:lineRule="exact" w:line="300"/>
                      <w:ind w:left="20" w:right="0" w:hanging="0"/>
                      <w:jc w:val="left"/>
                      <w:rPr>
                        <w:rFonts w:ascii="DejaVu Sans" w:hAnsi="DejaVu Sans" w:eastAsia="DejaVu Sans" w:cs="DejaVu Sans"/>
                        <w:sz w:val="28"/>
                        <w:szCs w:val="28"/>
                      </w:rPr>
                    </w:pPr>
                    <w:r>
                      <w:rPr>
                        <w:rFonts w:eastAsia="DejaVu Sans" w:cs="DejaVu Sans" w:ascii="DejaVu Sans" w:hAnsi="DejaVu Sans"/>
                        <w:b/>
                        <w:sz w:val="28"/>
                        <w:szCs w:val="28"/>
                        <w:u w:val="single" w:color="000000"/>
                      </w:rPr>
                      <w:t xml:space="preserve">                                         </w:t>
                    </w:r>
                    <w:r>
                      <w:rPr>
                        <w:rFonts w:eastAsia="DejaVu Sans" w:cs="DejaVu Sans" w:ascii="DejaVu Sans" w:hAnsi="DejaVu Sans"/>
                        <w:b/>
                        <w:spacing w:val="15"/>
                        <w:sz w:val="28"/>
                        <w:szCs w:val="28"/>
                        <w:u w:val="single" w:color="000000"/>
                      </w:rPr>
                      <w:t xml:space="preserve"> </w:t>
                    </w:r>
                    <w:r>
                      <w:rPr>
                        <w:rFonts w:eastAsia="DejaVu Sans" w:cs="DejaVu Sans" w:ascii="DejaVu Sans" w:hAnsi="DejaVu Sans"/>
                        <w:b/>
                        <w:spacing w:val="0"/>
                        <w:sz w:val="28"/>
                        <w:szCs w:val="28"/>
                        <w:u w:val="single" w:color="000000"/>
                      </w:rPr>
                      <w:t xml:space="preserve">Relacional_brick </w:t>
                      <w:tab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Encabezado1">
    <w:name w:val="Encabezado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Encabezado2">
    <w:name w:val="Encabezado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Encabezado3">
    <w:name w:val="Encabezado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Encabezado4">
    <w:name w:val="Encabezado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Encabezado5">
    <w:name w:val="Encabezado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Encabezado6">
    <w:name w:val="Encabezado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Encabezado7">
    <w:name w:val="Encabezado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Encabezado8">
    <w:name w:val="Encabezado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Encabezado9">
    <w:name w:val="Encabezado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Pie de página"/>
    <w:basedOn w:val="Normal"/>
    <w:pPr/>
    <w:rPr/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LibreOffice/5.0.2.2$Linux_X86_64 LibreOffice_project/00m0$Build-2</Application>
  <Paragraphs>505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dcterms:modified xsi:type="dcterms:W3CDTF">2015-11-03T12:53:04Z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